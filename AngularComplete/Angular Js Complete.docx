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970BC" w14:textId="59747F4A" w:rsidR="00A9204E" w:rsidRPr="00E51266" w:rsidRDefault="002C5F78">
      <w:pPr>
        <w:rPr>
          <w:rFonts w:ascii="Bookman Old Style" w:hAnsi="Bookman Old Style"/>
          <w:b/>
          <w:sz w:val="36"/>
        </w:rPr>
      </w:pPr>
      <w:r w:rsidRPr="00E51266">
        <w:rPr>
          <w:rFonts w:ascii="Bookman Old Style" w:hAnsi="Bookman Old Style"/>
          <w:b/>
          <w:sz w:val="36"/>
        </w:rPr>
        <w:t>Angular Js Complete</w:t>
      </w:r>
    </w:p>
    <w:p w14:paraId="65442541" w14:textId="02562AA0" w:rsidR="002C5F78" w:rsidRPr="00E51266" w:rsidRDefault="002C5F78">
      <w:pPr>
        <w:rPr>
          <w:rFonts w:ascii="Bookman Old Style" w:hAnsi="Bookman Old Style"/>
          <w:b/>
          <w:sz w:val="36"/>
        </w:rPr>
      </w:pPr>
    </w:p>
    <w:p w14:paraId="3EADE0D7" w14:textId="6645613C" w:rsidR="002C5F78" w:rsidRPr="00E51266" w:rsidRDefault="002C5F78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>What is angular?</w:t>
      </w:r>
    </w:p>
    <w:p w14:paraId="0EB03801" w14:textId="4A1DD1E3" w:rsidR="002C5F78" w:rsidRPr="00E51266" w:rsidRDefault="002C5F78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 xml:space="preserve">Angular is </w:t>
      </w:r>
      <w:r w:rsidR="00E51266" w:rsidRPr="00E51266">
        <w:rPr>
          <w:rFonts w:ascii="Bookman Old Style" w:hAnsi="Bookman Old Style"/>
          <w:sz w:val="28"/>
        </w:rPr>
        <w:t>JavaScript</w:t>
      </w:r>
      <w:r w:rsidRPr="00E51266">
        <w:rPr>
          <w:rFonts w:ascii="Bookman Old Style" w:hAnsi="Bookman Old Style"/>
          <w:sz w:val="28"/>
        </w:rPr>
        <w:t xml:space="preserve"> framework which allow to create reactive SPAs.</w:t>
      </w:r>
    </w:p>
    <w:p w14:paraId="09466CD8" w14:textId="6DCA513D" w:rsidR="00C75576" w:rsidRPr="00E51266" w:rsidRDefault="00C75576">
      <w:pPr>
        <w:rPr>
          <w:rFonts w:ascii="Bookman Old Style" w:hAnsi="Bookman Old Style"/>
          <w:sz w:val="28"/>
        </w:rPr>
      </w:pPr>
    </w:p>
    <w:p w14:paraId="159AEC0F" w14:textId="77777777" w:rsid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 xml:space="preserve">Angular CLI -&gt; </w:t>
      </w:r>
    </w:p>
    <w:p w14:paraId="059B88E6" w14:textId="7509D770" w:rsidR="00C75576" w:rsidRP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 xml:space="preserve">Angular command line Interface </w:t>
      </w:r>
    </w:p>
    <w:p w14:paraId="26A0647E" w14:textId="43329585" w:rsidR="00C75576" w:rsidRP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>Convert and optimize code for bowser to understand.</w:t>
      </w:r>
    </w:p>
    <w:p w14:paraId="069ED9A6" w14:textId="17106FFA" w:rsidR="00C75576" w:rsidRPr="00E51266" w:rsidRDefault="00C75576">
      <w:pPr>
        <w:rPr>
          <w:rFonts w:ascii="Bookman Old Style" w:hAnsi="Bookman Old Style"/>
          <w:sz w:val="28"/>
        </w:rPr>
      </w:pPr>
    </w:p>
    <w:p w14:paraId="367A8ACD" w14:textId="77777777" w:rsid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>Node JS -</w:t>
      </w:r>
      <w:r w:rsidR="00E51266">
        <w:rPr>
          <w:rFonts w:ascii="Bookman Old Style" w:hAnsi="Bookman Old Style"/>
          <w:sz w:val="28"/>
        </w:rPr>
        <w:t>&gt;</w:t>
      </w:r>
      <w:r w:rsidRPr="00E51266">
        <w:rPr>
          <w:rFonts w:ascii="Bookman Old Style" w:hAnsi="Bookman Old Style"/>
          <w:sz w:val="28"/>
        </w:rPr>
        <w:t xml:space="preserve"> </w:t>
      </w:r>
    </w:p>
    <w:p w14:paraId="6CA485E9" w14:textId="30A7F54E" w:rsidR="00C75576" w:rsidRPr="00E51266" w:rsidRDefault="00C7557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 xml:space="preserve">It is a </w:t>
      </w:r>
      <w:r w:rsidR="00E51266" w:rsidRPr="00E51266">
        <w:rPr>
          <w:rFonts w:ascii="Bookman Old Style" w:hAnsi="Bookman Old Style"/>
          <w:sz w:val="28"/>
        </w:rPr>
        <w:t>server-side</w:t>
      </w:r>
      <w:r w:rsidRPr="00E51266">
        <w:rPr>
          <w:rFonts w:ascii="Bookman Old Style" w:hAnsi="Bookman Old Style"/>
          <w:sz w:val="28"/>
        </w:rPr>
        <w:t xml:space="preserve"> language used for bundling</w:t>
      </w:r>
      <w:r w:rsidR="00E51266" w:rsidRPr="00E51266">
        <w:rPr>
          <w:rFonts w:ascii="Bookman Old Style" w:hAnsi="Bookman Old Style"/>
          <w:sz w:val="28"/>
        </w:rPr>
        <w:t xml:space="preserve"> and optimizing</w:t>
      </w:r>
      <w:r w:rsidRPr="00E51266">
        <w:rPr>
          <w:rFonts w:ascii="Bookman Old Style" w:hAnsi="Bookman Old Style"/>
          <w:sz w:val="28"/>
        </w:rPr>
        <w:t xml:space="preserve"> our </w:t>
      </w:r>
      <w:r w:rsidR="00E51266" w:rsidRPr="00E51266">
        <w:rPr>
          <w:rFonts w:ascii="Bookman Old Style" w:hAnsi="Bookman Old Style"/>
          <w:sz w:val="28"/>
        </w:rPr>
        <w:t>project.</w:t>
      </w:r>
    </w:p>
    <w:p w14:paraId="289BCE32" w14:textId="0EF891B6" w:rsidR="00E51266" w:rsidRDefault="00E51266">
      <w:pPr>
        <w:rPr>
          <w:rFonts w:ascii="Bookman Old Style" w:hAnsi="Bookman Old Style"/>
          <w:sz w:val="28"/>
        </w:rPr>
      </w:pPr>
      <w:r w:rsidRPr="00E51266">
        <w:rPr>
          <w:rFonts w:ascii="Bookman Old Style" w:hAnsi="Bookman Old Style"/>
          <w:sz w:val="28"/>
        </w:rPr>
        <w:t>NPM -&gt; Node package manager, used for resolving project dependency and angular dependencies itself.</w:t>
      </w:r>
    </w:p>
    <w:p w14:paraId="70FABE45" w14:textId="4ECDA550" w:rsidR="00E57B59" w:rsidRDefault="00E57B59">
      <w:pPr>
        <w:rPr>
          <w:rFonts w:ascii="Bookman Old Style" w:hAnsi="Bookman Old Style"/>
          <w:sz w:val="28"/>
        </w:rPr>
      </w:pPr>
    </w:p>
    <w:p w14:paraId="424BCFD8" w14:textId="3D017477" w:rsidR="00461581" w:rsidRDefault="0046158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Questions</w:t>
      </w:r>
    </w:p>
    <w:p w14:paraId="79F247D0" w14:textId="1FC0ECE4" w:rsidR="00E57B59" w:rsidRDefault="00E57B59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What is App Compon</w:t>
      </w:r>
      <w:r w:rsidR="00461581">
        <w:rPr>
          <w:rFonts w:ascii="Bookman Old Style" w:hAnsi="Bookman Old Style"/>
          <w:sz w:val="28"/>
        </w:rPr>
        <w:t>ent or component in angular?</w:t>
      </w:r>
    </w:p>
    <w:p w14:paraId="474CB5E1" w14:textId="5D8E241E" w:rsidR="00461581" w:rsidRDefault="0046158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What is decorator in angular?</w:t>
      </w:r>
    </w:p>
    <w:p w14:paraId="310C732F" w14:textId="0FBC8882" w:rsidR="00461581" w:rsidRDefault="0046158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Deployment process of angular project artifact?</w:t>
      </w:r>
    </w:p>
    <w:p w14:paraId="4813C2BF" w14:textId="2E84A61B" w:rsidR="00461581" w:rsidRDefault="00461581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What </w:t>
      </w:r>
      <w:r w:rsidR="004044FC">
        <w:rPr>
          <w:rFonts w:ascii="Bookman Old Style" w:hAnsi="Bookman Old Style"/>
          <w:sz w:val="28"/>
        </w:rPr>
        <w:t>are</w:t>
      </w:r>
      <w:r>
        <w:rPr>
          <w:rFonts w:ascii="Bookman Old Style" w:hAnsi="Bookman Old Style"/>
          <w:sz w:val="28"/>
        </w:rPr>
        <w:t xml:space="preserve"> modules in angular?</w:t>
      </w:r>
    </w:p>
    <w:p w14:paraId="31E52E54" w14:textId="402F2229" w:rsidR="002D476B" w:rsidRDefault="002D476B">
      <w:pPr>
        <w:rPr>
          <w:rFonts w:ascii="Bookman Old Style" w:hAnsi="Bookman Old Style"/>
          <w:sz w:val="28"/>
        </w:rPr>
      </w:pPr>
    </w:p>
    <w:p w14:paraId="6B3E49F8" w14:textId="2F661382" w:rsidR="002D476B" w:rsidRDefault="002D476B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What is data binding?</w:t>
      </w:r>
    </w:p>
    <w:p w14:paraId="7A073133" w14:textId="00F75C9B" w:rsidR="002D476B" w:rsidRDefault="002D476B">
      <w:pPr>
        <w:rPr>
          <w:rFonts w:ascii="Bookman Old Style" w:hAnsi="Bookman Old Style"/>
          <w:sz w:val="28"/>
        </w:rPr>
      </w:pPr>
    </w:p>
    <w:p w14:paraId="2CA84927" w14:textId="1292F677" w:rsidR="002D476B" w:rsidRDefault="002D476B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Data Binding -&gt;</w:t>
      </w:r>
    </w:p>
    <w:p w14:paraId="2B05F1A6" w14:textId="542BD0B3" w:rsidR="002D476B" w:rsidRDefault="002D476B" w:rsidP="002D476B">
      <w:pPr>
        <w:pStyle w:val="ListParagraph"/>
        <w:numPr>
          <w:ilvl w:val="0"/>
          <w:numId w:val="24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String Interpolation </w:t>
      </w:r>
      <w:proofErr w:type="gramStart"/>
      <w:r>
        <w:rPr>
          <w:rFonts w:ascii="Bookman Old Style" w:hAnsi="Bookman Old Style"/>
          <w:sz w:val="28"/>
        </w:rPr>
        <w:t>( {</w:t>
      </w:r>
      <w:proofErr w:type="gramEnd"/>
      <w:r>
        <w:rPr>
          <w:rFonts w:ascii="Bookman Old Style" w:hAnsi="Bookman Old Style"/>
          <w:sz w:val="28"/>
        </w:rPr>
        <w:t>{data}} )</w:t>
      </w:r>
    </w:p>
    <w:p w14:paraId="4C98351F" w14:textId="565639E0" w:rsidR="002D476B" w:rsidRPr="002D476B" w:rsidRDefault="002D476B" w:rsidP="002D476B">
      <w:pPr>
        <w:pStyle w:val="ListParagraph"/>
        <w:numPr>
          <w:ilvl w:val="0"/>
          <w:numId w:val="24"/>
        </w:num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Property binding </w:t>
      </w:r>
      <w:proofErr w:type="gramStart"/>
      <w:r>
        <w:rPr>
          <w:rFonts w:ascii="Bookman Old Style" w:hAnsi="Bookman Old Style"/>
          <w:sz w:val="28"/>
        </w:rPr>
        <w:t>( [</w:t>
      </w:r>
      <w:proofErr w:type="gramEnd"/>
      <w:r>
        <w:rPr>
          <w:rFonts w:ascii="Bookman Old Style" w:hAnsi="Bookman Old Style"/>
          <w:sz w:val="28"/>
        </w:rPr>
        <w:t>property] = ‘data’ )</w:t>
      </w:r>
    </w:p>
    <w:p w14:paraId="06928395" w14:textId="591760BF" w:rsidR="002D476B" w:rsidRPr="00CD4D92" w:rsidRDefault="002D476B" w:rsidP="002D476B">
      <w:pPr>
        <w:pStyle w:val="ListParagraph"/>
        <w:numPr>
          <w:ilvl w:val="0"/>
          <w:numId w:val="24"/>
        </w:numPr>
        <w:rPr>
          <w:rFonts w:ascii="Bookman Old Style" w:hAnsi="Bookman Old Style"/>
          <w:sz w:val="28"/>
        </w:rPr>
      </w:pPr>
      <w:r w:rsidRPr="00CD4D92">
        <w:rPr>
          <w:rFonts w:ascii="Bookman Old Style" w:hAnsi="Bookman Old Style"/>
          <w:sz w:val="28"/>
        </w:rPr>
        <w:t xml:space="preserve">Event Binding </w:t>
      </w:r>
      <w:proofErr w:type="gramStart"/>
      <w:r w:rsidRPr="00CD4D92">
        <w:rPr>
          <w:rFonts w:ascii="Bookman Old Style" w:hAnsi="Bookman Old Style"/>
          <w:sz w:val="28"/>
        </w:rPr>
        <w:t>( (</w:t>
      </w:r>
      <w:proofErr w:type="gramEnd"/>
      <w:r w:rsidRPr="00CD4D92">
        <w:rPr>
          <w:rFonts w:ascii="Bookman Old Style" w:hAnsi="Bookman Old Style"/>
          <w:sz w:val="28"/>
        </w:rPr>
        <w:t>event) = “expression”)</w:t>
      </w:r>
    </w:p>
    <w:p w14:paraId="089CEE11" w14:textId="4E4A8866" w:rsidR="002D476B" w:rsidRDefault="002D476B" w:rsidP="00CD4D92">
      <w:pPr>
        <w:pStyle w:val="ListParagraph"/>
        <w:numPr>
          <w:ilvl w:val="0"/>
          <w:numId w:val="24"/>
        </w:numPr>
        <w:rPr>
          <w:rFonts w:ascii="Bookman Old Style" w:hAnsi="Bookman Old Style"/>
          <w:sz w:val="28"/>
        </w:rPr>
      </w:pPr>
      <w:r w:rsidRPr="00CD4D92">
        <w:rPr>
          <w:rFonts w:ascii="Bookman Old Style" w:hAnsi="Bookman Old Style"/>
          <w:sz w:val="28"/>
        </w:rPr>
        <w:t xml:space="preserve">Combination Of </w:t>
      </w:r>
      <w:proofErr w:type="gramStart"/>
      <w:r w:rsidRPr="00CD4D92">
        <w:rPr>
          <w:rFonts w:ascii="Bookman Old Style" w:hAnsi="Bookman Old Style"/>
          <w:sz w:val="28"/>
        </w:rPr>
        <w:t>both:-</w:t>
      </w:r>
      <w:proofErr w:type="gramEnd"/>
      <w:r w:rsidRPr="00CD4D92">
        <w:rPr>
          <w:rFonts w:ascii="Bookman Old Style" w:hAnsi="Bookman Old Style"/>
          <w:sz w:val="28"/>
        </w:rPr>
        <w:t xml:space="preserve"> Two way binding ( [(</w:t>
      </w:r>
      <w:proofErr w:type="spellStart"/>
      <w:r w:rsidRPr="00CD4D92">
        <w:rPr>
          <w:rFonts w:ascii="Bookman Old Style" w:hAnsi="Bookman Old Style"/>
          <w:sz w:val="28"/>
        </w:rPr>
        <w:t>ngModel</w:t>
      </w:r>
      <w:proofErr w:type="spellEnd"/>
      <w:r w:rsidRPr="00CD4D92">
        <w:rPr>
          <w:rFonts w:ascii="Bookman Old Style" w:hAnsi="Bookman Old Style"/>
          <w:sz w:val="28"/>
        </w:rPr>
        <w:t>)] = “data” )</w:t>
      </w:r>
    </w:p>
    <w:p w14:paraId="1C5F84AD" w14:textId="3D86C5AE" w:rsidR="00CD4D92" w:rsidRDefault="00CD4D92" w:rsidP="00CD4D92">
      <w:pPr>
        <w:rPr>
          <w:rFonts w:ascii="Bookman Old Style" w:hAnsi="Bookman Old Style"/>
          <w:sz w:val="28"/>
        </w:rPr>
      </w:pPr>
    </w:p>
    <w:p w14:paraId="765A7CC6" w14:textId="7ACFC375" w:rsidR="00CD4D92" w:rsidRDefault="00CD4D92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String </w:t>
      </w:r>
      <w:proofErr w:type="gramStart"/>
      <w:r w:rsidR="00030C06">
        <w:rPr>
          <w:rFonts w:ascii="Bookman Old Style" w:hAnsi="Bookman Old Style"/>
          <w:sz w:val="28"/>
        </w:rPr>
        <w:t>Interpolation:</w:t>
      </w:r>
      <w:r>
        <w:rPr>
          <w:rFonts w:ascii="Bookman Old Style" w:hAnsi="Bookman Old Style"/>
          <w:sz w:val="28"/>
        </w:rPr>
        <w:t>-</w:t>
      </w:r>
      <w:proofErr w:type="gramEnd"/>
      <w:r w:rsidR="00030C06">
        <w:rPr>
          <w:rFonts w:ascii="Bookman Old Style" w:hAnsi="Bookman Old Style"/>
          <w:sz w:val="28"/>
        </w:rPr>
        <w:t xml:space="preserve"> Any expression/method which returns string, can be use as string interpolation.</w:t>
      </w:r>
      <w:r w:rsidR="00BF2313">
        <w:rPr>
          <w:rFonts w:ascii="Bookman Old Style" w:hAnsi="Bookman Old Style"/>
          <w:sz w:val="28"/>
        </w:rPr>
        <w:t xml:space="preserve"> Can not write multiline expression or block expression so can not write If or for or control structure in here but could use ternary expression though.</w:t>
      </w:r>
      <w:r w:rsidR="00030C06">
        <w:rPr>
          <w:rFonts w:ascii="Bookman Old Style" w:hAnsi="Bookman Old Style"/>
          <w:sz w:val="28"/>
        </w:rPr>
        <w:t xml:space="preserve"> </w:t>
      </w:r>
    </w:p>
    <w:p w14:paraId="0F8A68B3" w14:textId="3D208C34" w:rsidR="00BF2313" w:rsidRDefault="00BF2313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Like </w:t>
      </w:r>
      <w:proofErr w:type="gramStart"/>
      <w:r>
        <w:rPr>
          <w:rFonts w:ascii="Bookman Old Style" w:hAnsi="Bookman Old Style"/>
          <w:sz w:val="28"/>
        </w:rPr>
        <w:t>{{ ‘</w:t>
      </w:r>
      <w:proofErr w:type="gramEnd"/>
      <w:r>
        <w:rPr>
          <w:rFonts w:ascii="Bookman Old Style" w:hAnsi="Bookman Old Style"/>
          <w:sz w:val="28"/>
        </w:rPr>
        <w:t xml:space="preserve">server’ }} -&gt; this expression return ‘server’ string </w:t>
      </w:r>
    </w:p>
    <w:p w14:paraId="24AF8766" w14:textId="7CEA2C18" w:rsidR="00B73B00" w:rsidRDefault="00B73B00" w:rsidP="00CD4D92">
      <w:pPr>
        <w:rPr>
          <w:rFonts w:ascii="Bookman Old Style" w:hAnsi="Bookman Old Style"/>
          <w:sz w:val="28"/>
        </w:rPr>
      </w:pPr>
    </w:p>
    <w:p w14:paraId="3EAA7EF8" w14:textId="06298A7B" w:rsidR="00B73B00" w:rsidRDefault="00B73B0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Property </w:t>
      </w:r>
      <w:proofErr w:type="gramStart"/>
      <w:r>
        <w:rPr>
          <w:rFonts w:ascii="Bookman Old Style" w:hAnsi="Bookman Old Style"/>
          <w:sz w:val="28"/>
        </w:rPr>
        <w:t>Binding :</w:t>
      </w:r>
      <w:proofErr w:type="gramEnd"/>
      <w:r>
        <w:rPr>
          <w:rFonts w:ascii="Bookman Old Style" w:hAnsi="Bookman Old Style"/>
          <w:sz w:val="28"/>
        </w:rPr>
        <w:t>-</w:t>
      </w:r>
      <w:r w:rsidR="0089225D">
        <w:rPr>
          <w:rFonts w:ascii="Bookman Old Style" w:hAnsi="Bookman Old Style"/>
          <w:sz w:val="28"/>
        </w:rPr>
        <w:t xml:space="preserve"> </w:t>
      </w:r>
    </w:p>
    <w:p w14:paraId="63BDD410" w14:textId="03D9F084" w:rsidR="00B73B00" w:rsidRDefault="00C60B1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lastRenderedPageBreak/>
        <w:t xml:space="preserve"> </w:t>
      </w:r>
      <w:r w:rsidR="0089225D">
        <w:rPr>
          <w:rFonts w:ascii="Bookman Old Style" w:hAnsi="Bookman Old Style"/>
          <w:sz w:val="28"/>
        </w:rPr>
        <w:t xml:space="preserve">Property binding is use where we need to bind HTML </w:t>
      </w:r>
      <w:r w:rsidR="004D2060">
        <w:rPr>
          <w:rFonts w:ascii="Bookman Old Style" w:hAnsi="Bookman Old Style"/>
          <w:sz w:val="28"/>
        </w:rPr>
        <w:t xml:space="preserve">elements property with data. </w:t>
      </w:r>
    </w:p>
    <w:p w14:paraId="5AECB804" w14:textId="559FB08D" w:rsidR="004D2060" w:rsidRDefault="004D206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Add </w:t>
      </w:r>
      <w:proofErr w:type="gramStart"/>
      <w:r>
        <w:rPr>
          <w:rFonts w:ascii="Bookman Old Style" w:hAnsi="Bookman Old Style"/>
          <w:sz w:val="28"/>
        </w:rPr>
        <w:t>more ??</w:t>
      </w:r>
      <w:proofErr w:type="gramEnd"/>
    </w:p>
    <w:p w14:paraId="62D2DB7E" w14:textId="77777777" w:rsidR="004D2060" w:rsidRDefault="004D2060" w:rsidP="00CD4D92">
      <w:pPr>
        <w:rPr>
          <w:rFonts w:ascii="Bookman Old Style" w:hAnsi="Bookman Old Style"/>
          <w:sz w:val="28"/>
        </w:rPr>
      </w:pPr>
    </w:p>
    <w:p w14:paraId="0A3872F0" w14:textId="57EF7802" w:rsidR="00C60B10" w:rsidRDefault="00C60B1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Where to use property binding and string </w:t>
      </w:r>
      <w:proofErr w:type="gramStart"/>
      <w:r>
        <w:rPr>
          <w:rFonts w:ascii="Bookman Old Style" w:hAnsi="Bookman Old Style"/>
          <w:sz w:val="28"/>
        </w:rPr>
        <w:t>interpolation</w:t>
      </w:r>
      <w:r w:rsidR="004D2060">
        <w:rPr>
          <w:rFonts w:ascii="Bookman Old Style" w:hAnsi="Bookman Old Style"/>
          <w:sz w:val="28"/>
        </w:rPr>
        <w:t xml:space="preserve"> ?</w:t>
      </w:r>
      <w:proofErr w:type="gramEnd"/>
    </w:p>
    <w:p w14:paraId="18DBC7B6" w14:textId="32AA36D4" w:rsidR="004D2060" w:rsidRDefault="004D206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So basically, we can use string interpolation as property binding like this.</w:t>
      </w:r>
    </w:p>
    <w:p w14:paraId="3C8EF96F" w14:textId="5403DC7C" w:rsidR="004D2060" w:rsidRDefault="004D2060" w:rsidP="00CD4D92">
      <w:pPr>
        <w:rPr>
          <w:rFonts w:ascii="Bookman Old Style" w:hAnsi="Bookman Old Style"/>
          <w:sz w:val="28"/>
        </w:rPr>
      </w:pPr>
    </w:p>
    <w:p w14:paraId="332E64A1" w14:textId="794F6D88" w:rsidR="004D2060" w:rsidRDefault="004D206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&lt;p</w:t>
      </w:r>
      <w:proofErr w:type="gramStart"/>
      <w:r>
        <w:rPr>
          <w:rFonts w:ascii="Bookman Old Style" w:hAnsi="Bookman Old Style"/>
          <w:sz w:val="28"/>
        </w:rPr>
        <w:t>&gt;{</w:t>
      </w:r>
      <w:proofErr w:type="gramEnd"/>
      <w:r>
        <w:rPr>
          <w:rFonts w:ascii="Bookman Old Style" w:hAnsi="Bookman Old Style"/>
          <w:sz w:val="28"/>
        </w:rPr>
        <w:t>{ data }}&lt;/p&gt;</w:t>
      </w:r>
    </w:p>
    <w:p w14:paraId="772A05D8" w14:textId="40B59A6D" w:rsidR="004D2060" w:rsidRDefault="004D206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&lt;p [</w:t>
      </w:r>
      <w:proofErr w:type="spellStart"/>
      <w:r>
        <w:rPr>
          <w:rFonts w:ascii="Bookman Old Style" w:hAnsi="Bookman Old Style"/>
          <w:sz w:val="28"/>
        </w:rPr>
        <w:t>innerText</w:t>
      </w:r>
      <w:proofErr w:type="spellEnd"/>
      <w:r>
        <w:rPr>
          <w:rFonts w:ascii="Bookman Old Style" w:hAnsi="Bookman Old Style"/>
          <w:sz w:val="28"/>
        </w:rPr>
        <w:t>]=”data”&gt;&lt;/p&gt;</w:t>
      </w:r>
    </w:p>
    <w:p w14:paraId="076A89B6" w14:textId="4706349D" w:rsidR="00CD4D92" w:rsidRDefault="00CD4D92" w:rsidP="00CD4D92">
      <w:pPr>
        <w:rPr>
          <w:rFonts w:ascii="Bookman Old Style" w:hAnsi="Bookman Old Style"/>
          <w:sz w:val="28"/>
        </w:rPr>
      </w:pPr>
    </w:p>
    <w:p w14:paraId="541D3D75" w14:textId="0F7C09C6" w:rsidR="004D2060" w:rsidRDefault="004D2060" w:rsidP="00CD4D9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But </w:t>
      </w:r>
      <w:proofErr w:type="gramStart"/>
      <w:r>
        <w:rPr>
          <w:rFonts w:ascii="Bookman Old Style" w:hAnsi="Bookman Old Style"/>
          <w:sz w:val="28"/>
        </w:rPr>
        <w:t>generally</w:t>
      </w:r>
      <w:proofErr w:type="gramEnd"/>
      <w:r>
        <w:rPr>
          <w:rFonts w:ascii="Bookman Old Style" w:hAnsi="Bookman Old Style"/>
          <w:sz w:val="28"/>
        </w:rPr>
        <w:t xml:space="preserve"> if we want to show or print any data on template on element use string interpolation and when we want to add/change some property of element or template’s elements or directive’s attribute or property</w:t>
      </w:r>
      <w:r w:rsidR="00E74142">
        <w:rPr>
          <w:rFonts w:ascii="Bookman Old Style" w:hAnsi="Bookman Old Style"/>
          <w:sz w:val="28"/>
        </w:rPr>
        <w:t xml:space="preserve"> from angular</w:t>
      </w:r>
      <w:r>
        <w:rPr>
          <w:rFonts w:ascii="Bookman Old Style" w:hAnsi="Bookman Old Style"/>
          <w:sz w:val="28"/>
        </w:rPr>
        <w:t xml:space="preserve"> we will use property binding.</w:t>
      </w:r>
    </w:p>
    <w:p w14:paraId="0BF71605" w14:textId="21146648" w:rsidR="00CD4D92" w:rsidRDefault="00CD4D92" w:rsidP="00CD4D92">
      <w:pPr>
        <w:rPr>
          <w:rFonts w:ascii="Bookman Old Style" w:hAnsi="Bookman Old Style"/>
          <w:sz w:val="28"/>
        </w:rPr>
      </w:pPr>
    </w:p>
    <w:p w14:paraId="26A48EEE" w14:textId="77777777" w:rsidR="00CD4D92" w:rsidRPr="00CD4D92" w:rsidRDefault="00CD4D92" w:rsidP="00CD4D92">
      <w:pPr>
        <w:rPr>
          <w:rFonts w:ascii="Bookman Old Style" w:hAnsi="Bookman Old Style"/>
          <w:sz w:val="28"/>
        </w:rPr>
      </w:pPr>
    </w:p>
    <w:p w14:paraId="7E507F61" w14:textId="53C25F72" w:rsidR="00E74142" w:rsidRDefault="00E74142" w:rsidP="00E741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&lt;p [</w:t>
      </w:r>
      <w:proofErr w:type="spellStart"/>
      <w:r>
        <w:rPr>
          <w:rFonts w:ascii="Bookman Old Style" w:hAnsi="Bookman Old Style"/>
          <w:sz w:val="28"/>
        </w:rPr>
        <w:t>innerText</w:t>
      </w:r>
      <w:proofErr w:type="spellEnd"/>
      <w:r>
        <w:rPr>
          <w:rFonts w:ascii="Bookman Old Style" w:hAnsi="Bookman Old Style"/>
          <w:sz w:val="28"/>
        </w:rPr>
        <w:t>]=”</w:t>
      </w:r>
      <w:r w:rsidR="009B33C3">
        <w:rPr>
          <w:rFonts w:ascii="Bookman Old Style" w:hAnsi="Bookman Old Style"/>
          <w:sz w:val="28"/>
        </w:rPr>
        <w:t xml:space="preserve"> </w:t>
      </w:r>
      <w:r>
        <w:rPr>
          <w:rFonts w:ascii="Bookman Old Style" w:hAnsi="Bookman Old Style"/>
          <w:sz w:val="28"/>
        </w:rPr>
        <w:t>{{</w:t>
      </w:r>
      <w:r>
        <w:rPr>
          <w:rFonts w:ascii="Bookman Old Style" w:hAnsi="Bookman Old Style"/>
          <w:sz w:val="28"/>
        </w:rPr>
        <w:t>data</w:t>
      </w:r>
      <w:r>
        <w:rPr>
          <w:rFonts w:ascii="Bookman Old Style" w:hAnsi="Bookman Old Style"/>
          <w:sz w:val="28"/>
        </w:rPr>
        <w:t>}}</w:t>
      </w:r>
      <w:r>
        <w:rPr>
          <w:rFonts w:ascii="Bookman Old Style" w:hAnsi="Bookman Old Style"/>
          <w:sz w:val="28"/>
        </w:rPr>
        <w:t>”&gt;&lt;/p&gt;</w:t>
      </w:r>
      <w:r>
        <w:rPr>
          <w:rFonts w:ascii="Bookman Old Style" w:hAnsi="Bookman Old Style"/>
          <w:sz w:val="28"/>
        </w:rPr>
        <w:t xml:space="preserve"> </w:t>
      </w:r>
      <w:r w:rsidRPr="00E74142">
        <w:rPr>
          <w:rFonts w:ascii="Bookman Old Style" w:hAnsi="Bookman Old Style"/>
          <w:sz w:val="28"/>
        </w:rPr>
        <w:sym w:font="Wingdings" w:char="F0E0"/>
      </w:r>
      <w:r>
        <w:rPr>
          <w:rFonts w:ascii="Bookman Old Style" w:hAnsi="Bookman Old Style"/>
          <w:sz w:val="28"/>
        </w:rPr>
        <w:t xml:space="preserve"> wrong, </w:t>
      </w:r>
      <w:r w:rsidR="009B33C3">
        <w:rPr>
          <w:rFonts w:ascii="Bookman Old Style" w:hAnsi="Bookman Old Style"/>
          <w:sz w:val="28"/>
        </w:rPr>
        <w:t>cannot</w:t>
      </w:r>
      <w:r>
        <w:rPr>
          <w:rFonts w:ascii="Bookman Old Style" w:hAnsi="Bookman Old Style"/>
          <w:sz w:val="28"/>
        </w:rPr>
        <w:t xml:space="preserve"> use curly braces.</w:t>
      </w:r>
    </w:p>
    <w:p w14:paraId="7133A864" w14:textId="33515F50" w:rsidR="00E74142" w:rsidRDefault="00E74142" w:rsidP="00E741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&lt;p [</w:t>
      </w:r>
      <w:proofErr w:type="spellStart"/>
      <w:r>
        <w:rPr>
          <w:rFonts w:ascii="Bookman Old Style" w:hAnsi="Bookman Old Style"/>
          <w:sz w:val="28"/>
        </w:rPr>
        <w:t>innerText</w:t>
      </w:r>
      <w:proofErr w:type="spellEnd"/>
      <w:r>
        <w:rPr>
          <w:rFonts w:ascii="Bookman Old Style" w:hAnsi="Bookman Old Style"/>
          <w:sz w:val="28"/>
        </w:rPr>
        <w:t>]</w:t>
      </w:r>
      <w:r w:rsidR="009B33C3">
        <w:rPr>
          <w:rFonts w:ascii="Bookman Old Style" w:hAnsi="Bookman Old Style"/>
          <w:sz w:val="28"/>
        </w:rPr>
        <w:t>=” expression</w:t>
      </w:r>
      <w:r>
        <w:rPr>
          <w:rFonts w:ascii="Bookman Old Style" w:hAnsi="Bookman Old Style"/>
          <w:sz w:val="28"/>
        </w:rPr>
        <w:t>”&gt;&lt;/p&gt;</w:t>
      </w:r>
      <w:r>
        <w:rPr>
          <w:rFonts w:ascii="Bookman Old Style" w:hAnsi="Bookman Old Style"/>
          <w:sz w:val="28"/>
        </w:rPr>
        <w:t xml:space="preserve"> </w:t>
      </w:r>
      <w:r w:rsidRPr="00E74142">
        <w:rPr>
          <w:rFonts w:ascii="Bookman Old Style" w:hAnsi="Bookman Old Style"/>
          <w:sz w:val="28"/>
        </w:rPr>
        <w:sym w:font="Wingdings" w:char="F0E0"/>
      </w:r>
      <w:r>
        <w:rPr>
          <w:rFonts w:ascii="Bookman Old Style" w:hAnsi="Bookman Old Style"/>
          <w:sz w:val="28"/>
        </w:rPr>
        <w:t xml:space="preserve"> Correct</w:t>
      </w:r>
    </w:p>
    <w:p w14:paraId="7716D6F8" w14:textId="4241E9DF" w:rsidR="002A6B74" w:rsidRDefault="002A6B74" w:rsidP="00E74142">
      <w:pPr>
        <w:rPr>
          <w:rFonts w:ascii="Bookman Old Style" w:hAnsi="Bookman Old Style"/>
          <w:sz w:val="28"/>
        </w:rPr>
      </w:pPr>
      <w:bookmarkStart w:id="0" w:name="_GoBack"/>
      <w:bookmarkEnd w:id="0"/>
    </w:p>
    <w:p w14:paraId="75B5DA90" w14:textId="5C8EBC40" w:rsidR="002A6B74" w:rsidRDefault="002A6B74" w:rsidP="00E74142">
      <w:pPr>
        <w:rPr>
          <w:rFonts w:ascii="Bookman Old Style" w:hAnsi="Bookman Old Style"/>
          <w:sz w:val="28"/>
        </w:rPr>
      </w:pPr>
    </w:p>
    <w:p w14:paraId="6AD8B97D" w14:textId="145543F2" w:rsidR="002A6B74" w:rsidRDefault="002A6B74" w:rsidP="00E741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Event Binding </w:t>
      </w:r>
      <w:r w:rsidRPr="002A6B74">
        <w:rPr>
          <w:rFonts w:ascii="Bookman Old Style" w:hAnsi="Bookman Old Style"/>
          <w:sz w:val="28"/>
        </w:rPr>
        <w:sym w:font="Wingdings" w:char="F0E0"/>
      </w:r>
    </w:p>
    <w:p w14:paraId="261C5882" w14:textId="7C06408A" w:rsidR="002A6B74" w:rsidRDefault="00A27E4B" w:rsidP="00E741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Event Binding works as below.</w:t>
      </w:r>
    </w:p>
    <w:p w14:paraId="16E6EABE" w14:textId="6848C517" w:rsidR="00A27E4B" w:rsidRDefault="00A27E4B" w:rsidP="00E74142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&lt;button (click)</w:t>
      </w:r>
      <w:proofErr w:type="gramStart"/>
      <w:r>
        <w:rPr>
          <w:rFonts w:ascii="Bookman Old Style" w:hAnsi="Bookman Old Style"/>
          <w:sz w:val="28"/>
        </w:rPr>
        <w:t>=”</w:t>
      </w:r>
      <w:proofErr w:type="spellStart"/>
      <w:r>
        <w:rPr>
          <w:rFonts w:ascii="Bookman Old Style" w:hAnsi="Bookman Old Style"/>
          <w:sz w:val="28"/>
        </w:rPr>
        <w:t>myfunction</w:t>
      </w:r>
      <w:proofErr w:type="spellEnd"/>
      <w:proofErr w:type="gramEnd"/>
      <w:r>
        <w:rPr>
          <w:rFonts w:ascii="Bookman Old Style" w:hAnsi="Bookman Old Style"/>
          <w:sz w:val="28"/>
        </w:rPr>
        <w:t>()”&gt;&lt;/button&gt;</w:t>
      </w:r>
    </w:p>
    <w:p w14:paraId="4ABDE057" w14:textId="71545367" w:rsidR="00F2656A" w:rsidRDefault="00F2656A" w:rsidP="00E74142">
      <w:pPr>
        <w:rPr>
          <w:rFonts w:ascii="Bookman Old Style" w:hAnsi="Bookman Old Style"/>
          <w:sz w:val="28"/>
        </w:rPr>
      </w:pPr>
    </w:p>
    <w:p w14:paraId="58FAF48D" w14:textId="63D6679B" w:rsidR="002D476B" w:rsidRPr="009B33C3" w:rsidRDefault="009B33C3">
      <w:pPr>
        <w:rPr>
          <w:rFonts w:ascii="Bookman Old Style" w:hAnsi="Bookman Old Style"/>
          <w:sz w:val="24"/>
        </w:rPr>
      </w:pPr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Important: For Two-Way-Binding to work, you need to enable the </w:t>
      </w:r>
      <w:proofErr w:type="spellStart"/>
      <w:proofErr w:type="gramStart"/>
      <w:r w:rsidRPr="009B33C3">
        <w:rPr>
          <w:rFonts w:ascii="Bookman Old Style" w:hAnsi="Bookman Old Style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ngModel</w:t>
      </w:r>
      <w:proofErr w:type="spellEnd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  directive</w:t>
      </w:r>
      <w:proofErr w:type="gramEnd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. This is done by adding the </w:t>
      </w:r>
      <w:proofErr w:type="spellStart"/>
      <w:proofErr w:type="gramStart"/>
      <w:r w:rsidRPr="009B33C3">
        <w:rPr>
          <w:rFonts w:ascii="Bookman Old Style" w:hAnsi="Bookman Old Style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FormsModule</w:t>
      </w:r>
      <w:proofErr w:type="spellEnd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  to</w:t>
      </w:r>
      <w:proofErr w:type="gramEnd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 the </w:t>
      </w:r>
      <w:r w:rsidRPr="009B33C3">
        <w:rPr>
          <w:rFonts w:ascii="Bookman Old Style" w:hAnsi="Bookman Old Style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imports[]</w:t>
      </w:r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 xml:space="preserve">  array in the </w:t>
      </w:r>
      <w:proofErr w:type="spellStart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AppModule</w:t>
      </w:r>
      <w:proofErr w:type="spellEnd"/>
      <w:r w:rsidRPr="009B33C3">
        <w:rPr>
          <w:rFonts w:ascii="Bookman Old Style" w:hAnsi="Bookman Old Style" w:cs="Helvetica"/>
          <w:color w:val="29303B"/>
          <w:sz w:val="27"/>
          <w:szCs w:val="27"/>
          <w:shd w:val="clear" w:color="auto" w:fill="FFFFFF"/>
        </w:rPr>
        <w:t>.</w:t>
      </w:r>
    </w:p>
    <w:p w14:paraId="76B432C7" w14:textId="14BA2C39" w:rsidR="00CD4D92" w:rsidRPr="002C5F78" w:rsidRDefault="00CD4D92">
      <w:pPr>
        <w:rPr>
          <w:sz w:val="24"/>
        </w:rPr>
      </w:pPr>
    </w:p>
    <w:sectPr w:rsidR="00CD4D92" w:rsidRPr="002C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D31597"/>
    <w:multiLevelType w:val="hybridMultilevel"/>
    <w:tmpl w:val="64B29BBA"/>
    <w:lvl w:ilvl="0" w:tplc="F8A0C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78"/>
    <w:rsid w:val="00030C06"/>
    <w:rsid w:val="002A6B74"/>
    <w:rsid w:val="002C5F78"/>
    <w:rsid w:val="002D476B"/>
    <w:rsid w:val="004044FC"/>
    <w:rsid w:val="00461581"/>
    <w:rsid w:val="0046514F"/>
    <w:rsid w:val="004D2060"/>
    <w:rsid w:val="00645252"/>
    <w:rsid w:val="006D292E"/>
    <w:rsid w:val="006D3D74"/>
    <w:rsid w:val="0083569A"/>
    <w:rsid w:val="0089225D"/>
    <w:rsid w:val="009B33C3"/>
    <w:rsid w:val="00A27E4B"/>
    <w:rsid w:val="00A9204E"/>
    <w:rsid w:val="00B73B00"/>
    <w:rsid w:val="00BF2313"/>
    <w:rsid w:val="00C60B10"/>
    <w:rsid w:val="00C75576"/>
    <w:rsid w:val="00CD4D92"/>
    <w:rsid w:val="00E51266"/>
    <w:rsid w:val="00E57B59"/>
    <w:rsid w:val="00E74142"/>
    <w:rsid w:val="00F2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16768"/>
  <w15:chartTrackingRefBased/>
  <w15:docId w15:val="{929E31D1-6058-4875-8488-4B83187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D4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rmendra_Prajapat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1722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Prajapati</dc:creator>
  <cp:keywords/>
  <dc:description/>
  <cp:lastModifiedBy>Dharmendra Prajapati</cp:lastModifiedBy>
  <cp:revision>7</cp:revision>
  <dcterms:created xsi:type="dcterms:W3CDTF">2019-01-02T06:37:00Z</dcterms:created>
  <dcterms:modified xsi:type="dcterms:W3CDTF">2019-01-04T07:40:00Z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